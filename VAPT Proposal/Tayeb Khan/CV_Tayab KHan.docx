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85788" w14:textId="601B359C" w:rsidR="00185746" w:rsidRDefault="00185746" w:rsidP="00E22EC6">
      <w:pPr>
        <w:suppressAutoHyphens w:val="0"/>
        <w:spacing w:before="280" w:line="360" w:lineRule="auto"/>
        <w:rPr>
          <w:rFonts w:ascii="Cambria" w:eastAsia="Calibri" w:hAnsi="Cambria" w:cs="Cambria"/>
          <w:sz w:val="22"/>
          <w:szCs w:val="22"/>
        </w:rPr>
      </w:pPr>
    </w:p>
    <w:tbl>
      <w:tblPr>
        <w:tblW w:w="0" w:type="auto"/>
        <w:tblInd w:w="-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3"/>
        <w:gridCol w:w="438"/>
        <w:gridCol w:w="1424"/>
        <w:gridCol w:w="1321"/>
        <w:gridCol w:w="453"/>
        <w:gridCol w:w="2121"/>
        <w:gridCol w:w="233"/>
        <w:gridCol w:w="264"/>
        <w:gridCol w:w="838"/>
        <w:gridCol w:w="850"/>
        <w:gridCol w:w="22"/>
        <w:gridCol w:w="25"/>
        <w:gridCol w:w="12"/>
        <w:gridCol w:w="11"/>
        <w:gridCol w:w="16"/>
        <w:gridCol w:w="23"/>
        <w:gridCol w:w="17"/>
        <w:gridCol w:w="14"/>
      </w:tblGrid>
      <w:tr w:rsidR="00185746" w14:paraId="52B92A9A" w14:textId="77777777" w:rsidTr="00692850">
        <w:trPr>
          <w:trHeight w:val="350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2CC94" w14:textId="77777777" w:rsidR="00185746" w:rsidRDefault="00185746" w:rsidP="00CC2779">
            <w:pPr>
              <w:jc w:val="both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Personal Details</w:t>
            </w:r>
          </w:p>
        </w:tc>
        <w:tc>
          <w:tcPr>
            <w:tcW w:w="7964" w:type="dxa"/>
            <w:gridSpan w:val="10"/>
            <w:tcBorders>
              <w:left w:val="single" w:sz="4" w:space="0" w:color="000000"/>
            </w:tcBorders>
            <w:shd w:val="clear" w:color="auto" w:fill="auto"/>
          </w:tcPr>
          <w:p w14:paraId="053F313F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37" w:type="dxa"/>
            <w:gridSpan w:val="2"/>
            <w:shd w:val="clear" w:color="auto" w:fill="auto"/>
          </w:tcPr>
          <w:p w14:paraId="6450EB84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27" w:type="dxa"/>
            <w:gridSpan w:val="2"/>
            <w:shd w:val="clear" w:color="auto" w:fill="auto"/>
          </w:tcPr>
          <w:p w14:paraId="0F68188C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54" w:type="dxa"/>
            <w:gridSpan w:val="3"/>
            <w:shd w:val="clear" w:color="auto" w:fill="auto"/>
          </w:tcPr>
          <w:p w14:paraId="2782746C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</w:tr>
      <w:tr w:rsidR="00185746" w14:paraId="5F084343" w14:textId="77777777" w:rsidTr="00692850">
        <w:trPr>
          <w:gridAfter w:val="1"/>
          <w:wAfter w:w="14" w:type="dxa"/>
          <w:trHeight w:val="980"/>
        </w:trPr>
        <w:tc>
          <w:tcPr>
            <w:tcW w:w="84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A427D8" w14:textId="0369024D" w:rsidR="00185746" w:rsidRDefault="00185746" w:rsidP="00CC2779">
            <w:pPr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 xml:space="preserve">Name: </w:t>
            </w:r>
            <w:proofErr w:type="spellStart"/>
            <w:r w:rsidR="00FC62ED">
              <w:rPr>
                <w:rFonts w:ascii="Cambria" w:eastAsia="Calibri" w:hAnsi="Cambria" w:cs="Cambria"/>
                <w:sz w:val="22"/>
                <w:szCs w:val="22"/>
              </w:rPr>
              <w:t>Tayab</w:t>
            </w:r>
            <w:proofErr w:type="spellEnd"/>
            <w:r w:rsidR="00FC62ED">
              <w:rPr>
                <w:rFonts w:ascii="Cambria" w:eastAsia="Calibri" w:hAnsi="Cambria" w:cs="Cambria"/>
                <w:sz w:val="22"/>
                <w:szCs w:val="22"/>
              </w:rPr>
              <w:t xml:space="preserve"> Khan</w:t>
            </w:r>
          </w:p>
          <w:p w14:paraId="48995166" w14:textId="507109BE" w:rsidR="00185746" w:rsidRDefault="00185746" w:rsidP="00CC2779">
            <w:pPr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Office Address:</w:t>
            </w:r>
            <w:r w:rsidR="00FC62ED">
              <w:rPr>
                <w:rFonts w:ascii="Cambria" w:eastAsia="Calibri" w:hAnsi="Cambria" w:cs="Cambria"/>
                <w:sz w:val="22"/>
                <w:szCs w:val="22"/>
              </w:rPr>
              <w:t xml:space="preserve"> Level-8, </w:t>
            </w:r>
            <w:r w:rsidR="00FC62ED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95 Bir </w:t>
            </w:r>
            <w:proofErr w:type="spellStart"/>
            <w:r w:rsidR="00FC62ED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Uttam</w:t>
            </w:r>
            <w:proofErr w:type="spellEnd"/>
            <w:r w:rsidR="00FC62ED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AK </w:t>
            </w:r>
            <w:proofErr w:type="spellStart"/>
            <w:r w:rsidR="00FC62ED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Khandakar</w:t>
            </w:r>
            <w:proofErr w:type="spellEnd"/>
            <w:r w:rsidR="00FC62ED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Rd, Dhaka 1212</w:t>
            </w:r>
          </w:p>
          <w:p w14:paraId="3CD49E48" w14:textId="1B8F95FE" w:rsidR="00185746" w:rsidRDefault="00185746" w:rsidP="00CC2779">
            <w:pPr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 xml:space="preserve">Phone: </w:t>
            </w:r>
            <w:r w:rsidR="00FC62ED">
              <w:rPr>
                <w:rFonts w:ascii="Cambria" w:eastAsia="Calibri" w:hAnsi="Cambria" w:cs="Cambria"/>
                <w:sz w:val="22"/>
                <w:szCs w:val="22"/>
              </w:rPr>
              <w:t>+8801847-418954</w:t>
            </w:r>
          </w:p>
          <w:p w14:paraId="43C8FD08" w14:textId="6E79EE30" w:rsidR="00185746" w:rsidRDefault="00185746" w:rsidP="00CC2779">
            <w:pPr>
              <w:jc w:val="both"/>
              <w:rPr>
                <w:rFonts w:ascii="Cambria" w:eastAsia="Calibri" w:hAnsi="Cambria" w:cs="Cambria"/>
                <w:i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Email:</w:t>
            </w:r>
            <w:r w:rsidR="00FC62ED">
              <w:rPr>
                <w:rFonts w:ascii="Cambria" w:eastAsia="Calibri" w:hAnsi="Cambria" w:cs="Cambria"/>
                <w:sz w:val="22"/>
                <w:szCs w:val="22"/>
              </w:rPr>
              <w:t xml:space="preserve"> tayab.khan@shebatech.com.bd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003AF" w14:textId="02087F93" w:rsidR="00185746" w:rsidRDefault="00B32009" w:rsidP="00FC62ED">
            <w:pPr>
              <w:jc w:val="both"/>
              <w:rPr>
                <w:rFonts w:ascii="Cambria" w:hAnsi="Cambria" w:cs="Cambria"/>
                <w:sz w:val="22"/>
                <w:szCs w:val="22"/>
              </w:rPr>
            </w:pPr>
            <w:r w:rsidRPr="00B32009">
              <w:rPr>
                <w:rFonts w:ascii="Cambria" w:hAnsi="Cambria" w:cs="Cambria"/>
                <w:noProof/>
                <w:sz w:val="22"/>
                <w:szCs w:val="22"/>
                <w:lang w:eastAsia="en-US"/>
              </w:rPr>
              <w:drawing>
                <wp:inline distT="0" distB="0" distL="0" distR="0" wp14:anchorId="6C34A44B" wp14:editId="442FEEC9">
                  <wp:extent cx="1036320" cy="1036320"/>
                  <wp:effectExtent l="0" t="0" r="0" b="0"/>
                  <wp:docPr id="2" name="Picture 2" descr="C:\Users\ASUS\Desktop\Tayab-Pic1-150-1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US\Desktop\Tayab-Pic1-150-1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" w:type="dxa"/>
            <w:tcBorders>
              <w:left w:val="single" w:sz="4" w:space="0" w:color="000000"/>
            </w:tcBorders>
            <w:shd w:val="clear" w:color="auto" w:fill="auto"/>
          </w:tcPr>
          <w:p w14:paraId="65BA1A01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2F847281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56" w:type="dxa"/>
            <w:gridSpan w:val="3"/>
            <w:shd w:val="clear" w:color="auto" w:fill="auto"/>
          </w:tcPr>
          <w:p w14:paraId="0729860D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</w:tr>
      <w:tr w:rsidR="00185746" w14:paraId="723A0E51" w14:textId="77777777" w:rsidTr="00692850">
        <w:trPr>
          <w:trHeight w:val="338"/>
        </w:trPr>
        <w:tc>
          <w:tcPr>
            <w:tcW w:w="1017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09576D" w14:textId="36E21C5B" w:rsidR="00185746" w:rsidRDefault="00185746" w:rsidP="00CC2779">
            <w:pPr>
              <w:jc w:val="both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 xml:space="preserve">Proposed Role </w:t>
            </w:r>
            <w:proofErr w:type="gramStart"/>
            <w:r>
              <w:rPr>
                <w:rFonts w:ascii="Cambria" w:eastAsia="Calibri" w:hAnsi="Cambria" w:cs="Cambria"/>
                <w:sz w:val="22"/>
                <w:szCs w:val="22"/>
              </w:rPr>
              <w:t>In</w:t>
            </w:r>
            <w:proofErr w:type="gramEnd"/>
            <w:r>
              <w:rPr>
                <w:rFonts w:ascii="Cambria" w:eastAsia="Calibri" w:hAnsi="Cambria" w:cs="Cambria"/>
                <w:sz w:val="22"/>
                <w:szCs w:val="22"/>
              </w:rPr>
              <w:t xml:space="preserve"> The Current Project: </w:t>
            </w:r>
            <w:r w:rsidR="009D2157">
              <w:rPr>
                <w:rFonts w:ascii="Cambria" w:eastAsia="Calibri" w:hAnsi="Cambria" w:cs="Cambria"/>
                <w:sz w:val="22"/>
                <w:szCs w:val="22"/>
              </w:rPr>
              <w:t>Head of IT Infrastructure</w:t>
            </w:r>
          </w:p>
        </w:tc>
        <w:tc>
          <w:tcPr>
            <w:tcW w:w="25" w:type="dxa"/>
            <w:tcBorders>
              <w:left w:val="single" w:sz="4" w:space="0" w:color="000000"/>
            </w:tcBorders>
            <w:shd w:val="clear" w:color="auto" w:fill="auto"/>
          </w:tcPr>
          <w:p w14:paraId="106BD4A1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39" w:type="dxa"/>
            <w:gridSpan w:val="3"/>
            <w:shd w:val="clear" w:color="auto" w:fill="auto"/>
          </w:tcPr>
          <w:p w14:paraId="13C8EAC6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23" w:type="dxa"/>
            <w:shd w:val="clear" w:color="auto" w:fill="auto"/>
          </w:tcPr>
          <w:p w14:paraId="1DE36FF2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31" w:type="dxa"/>
            <w:gridSpan w:val="2"/>
            <w:shd w:val="clear" w:color="auto" w:fill="auto"/>
          </w:tcPr>
          <w:p w14:paraId="394A4B5D" w14:textId="77777777" w:rsidR="00185746" w:rsidRDefault="00185746" w:rsidP="00CC2779">
            <w:pPr>
              <w:snapToGrid w:val="0"/>
            </w:pPr>
          </w:p>
        </w:tc>
      </w:tr>
      <w:tr w:rsidR="00185746" w14:paraId="59196842" w14:textId="77777777" w:rsidTr="00692850">
        <w:trPr>
          <w:trHeight w:val="440"/>
        </w:trPr>
        <w:tc>
          <w:tcPr>
            <w:tcW w:w="1017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0AE257" w14:textId="47F8CF81" w:rsidR="00185746" w:rsidRPr="00E22EC6" w:rsidRDefault="00185746" w:rsidP="00CC2779">
            <w:pPr>
              <w:jc w:val="both"/>
              <w:rPr>
                <w:rFonts w:ascii="Cambria" w:eastAsia="Calibri" w:hAnsi="Cambria" w:cs="Cambria"/>
                <w:b/>
                <w:i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Academic Qualifications</w:t>
            </w:r>
          </w:p>
        </w:tc>
        <w:tc>
          <w:tcPr>
            <w:tcW w:w="25" w:type="dxa"/>
            <w:tcBorders>
              <w:left w:val="single" w:sz="4" w:space="0" w:color="000000"/>
            </w:tcBorders>
            <w:shd w:val="clear" w:color="auto" w:fill="auto"/>
          </w:tcPr>
          <w:p w14:paraId="7E99F5E0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39" w:type="dxa"/>
            <w:gridSpan w:val="3"/>
            <w:shd w:val="clear" w:color="auto" w:fill="auto"/>
          </w:tcPr>
          <w:p w14:paraId="737A7D25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23" w:type="dxa"/>
            <w:shd w:val="clear" w:color="auto" w:fill="auto"/>
          </w:tcPr>
          <w:p w14:paraId="3D1FEE80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31" w:type="dxa"/>
            <w:gridSpan w:val="2"/>
            <w:shd w:val="clear" w:color="auto" w:fill="auto"/>
          </w:tcPr>
          <w:p w14:paraId="0D0D7A4C" w14:textId="77777777" w:rsidR="00185746" w:rsidRDefault="00185746" w:rsidP="00CC2779">
            <w:pPr>
              <w:snapToGrid w:val="0"/>
            </w:pPr>
          </w:p>
        </w:tc>
      </w:tr>
      <w:tr w:rsidR="00185746" w14:paraId="0E588B7D" w14:textId="77777777" w:rsidTr="00692850">
        <w:trPr>
          <w:gridAfter w:val="1"/>
          <w:wAfter w:w="14" w:type="dxa"/>
          <w:trHeight w:val="179"/>
        </w:trPr>
        <w:tc>
          <w:tcPr>
            <w:tcW w:w="2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C1A416" w14:textId="77777777" w:rsidR="00185746" w:rsidRDefault="00185746" w:rsidP="00CC2779">
            <w:pPr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Name of the Degree</w:t>
            </w:r>
          </w:p>
        </w:tc>
        <w:tc>
          <w:tcPr>
            <w:tcW w:w="2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C0C05A" w14:textId="77777777" w:rsidR="00185746" w:rsidRDefault="00185746" w:rsidP="00CC2779">
            <w:pPr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Major</w:t>
            </w:r>
          </w:p>
        </w:tc>
        <w:tc>
          <w:tcPr>
            <w:tcW w:w="30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A006CC" w14:textId="77777777" w:rsidR="00185746" w:rsidRDefault="00185746" w:rsidP="00CC2779">
            <w:pPr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Institute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1B29A" w14:textId="77777777" w:rsidR="00185746" w:rsidRDefault="00185746" w:rsidP="00CC2779">
            <w:pPr>
              <w:jc w:val="both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Passing Year</w:t>
            </w:r>
          </w:p>
        </w:tc>
        <w:tc>
          <w:tcPr>
            <w:tcW w:w="25" w:type="dxa"/>
            <w:tcBorders>
              <w:left w:val="single" w:sz="4" w:space="0" w:color="000000"/>
            </w:tcBorders>
            <w:shd w:val="clear" w:color="auto" w:fill="auto"/>
          </w:tcPr>
          <w:p w14:paraId="699D8666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5B39E9B2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56" w:type="dxa"/>
            <w:gridSpan w:val="3"/>
            <w:shd w:val="clear" w:color="auto" w:fill="auto"/>
          </w:tcPr>
          <w:p w14:paraId="57C7280E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</w:tr>
      <w:tr w:rsidR="00185746" w14:paraId="2A6CC9FB" w14:textId="77777777" w:rsidTr="00692850">
        <w:trPr>
          <w:gridAfter w:val="1"/>
          <w:wAfter w:w="14" w:type="dxa"/>
          <w:trHeight w:val="77"/>
        </w:trPr>
        <w:tc>
          <w:tcPr>
            <w:tcW w:w="2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EBEB2F" w14:textId="1B669CFD" w:rsidR="00185746" w:rsidRDefault="009D2157" w:rsidP="00185746">
            <w:pPr>
              <w:numPr>
                <w:ilvl w:val="0"/>
                <w:numId w:val="3"/>
              </w:num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Masters</w:t>
            </w:r>
          </w:p>
        </w:tc>
        <w:tc>
          <w:tcPr>
            <w:tcW w:w="2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AA73CA" w14:textId="4AA145CA" w:rsidR="00185746" w:rsidRDefault="009D2157" w:rsidP="00CC2779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 xml:space="preserve"> Computer Science</w:t>
            </w:r>
          </w:p>
        </w:tc>
        <w:tc>
          <w:tcPr>
            <w:tcW w:w="30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290732" w14:textId="38605338" w:rsidR="00185746" w:rsidRDefault="009D2157" w:rsidP="00CC2779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t>Jahangirnagar University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05B18D" w14:textId="62655D63" w:rsidR="00185746" w:rsidRDefault="009D2157" w:rsidP="00CC2779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2014</w:t>
            </w:r>
          </w:p>
        </w:tc>
        <w:tc>
          <w:tcPr>
            <w:tcW w:w="25" w:type="dxa"/>
            <w:tcBorders>
              <w:left w:val="single" w:sz="4" w:space="0" w:color="000000"/>
            </w:tcBorders>
            <w:shd w:val="clear" w:color="auto" w:fill="auto"/>
          </w:tcPr>
          <w:p w14:paraId="36794464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654185D2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56" w:type="dxa"/>
            <w:gridSpan w:val="3"/>
            <w:shd w:val="clear" w:color="auto" w:fill="auto"/>
          </w:tcPr>
          <w:p w14:paraId="1DB7ACCC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</w:tr>
      <w:tr w:rsidR="00185746" w14:paraId="5C1E70E6" w14:textId="77777777" w:rsidTr="00692850">
        <w:trPr>
          <w:gridAfter w:val="1"/>
          <w:wAfter w:w="14" w:type="dxa"/>
          <w:trHeight w:val="77"/>
        </w:trPr>
        <w:tc>
          <w:tcPr>
            <w:tcW w:w="2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8D5AAE" w14:textId="569CBB42" w:rsidR="00185746" w:rsidRDefault="009D2157" w:rsidP="00185746">
            <w:pPr>
              <w:numPr>
                <w:ilvl w:val="0"/>
                <w:numId w:val="3"/>
              </w:num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t>B Sc (</w:t>
            </w:r>
            <w:proofErr w:type="spellStart"/>
            <w:r>
              <w:t>Engg</w:t>
            </w:r>
            <w:proofErr w:type="spellEnd"/>
            <w:r>
              <w:t>)</w:t>
            </w:r>
          </w:p>
        </w:tc>
        <w:tc>
          <w:tcPr>
            <w:tcW w:w="2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DC9D68" w14:textId="55C8B402" w:rsidR="00185746" w:rsidRDefault="009D2157" w:rsidP="00CC2779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CSE</w:t>
            </w:r>
          </w:p>
        </w:tc>
        <w:tc>
          <w:tcPr>
            <w:tcW w:w="30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8F4A3E" w14:textId="0FAE9330" w:rsidR="00185746" w:rsidRDefault="009D2157" w:rsidP="00CC2779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State University of Bangladesh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1FED7C" w14:textId="37513F7A" w:rsidR="00185746" w:rsidRDefault="009D2157" w:rsidP="00CC2779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2008</w:t>
            </w:r>
          </w:p>
        </w:tc>
        <w:tc>
          <w:tcPr>
            <w:tcW w:w="25" w:type="dxa"/>
            <w:tcBorders>
              <w:left w:val="single" w:sz="4" w:space="0" w:color="000000"/>
            </w:tcBorders>
            <w:shd w:val="clear" w:color="auto" w:fill="auto"/>
          </w:tcPr>
          <w:p w14:paraId="58E69A64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21BDE158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56" w:type="dxa"/>
            <w:gridSpan w:val="3"/>
            <w:shd w:val="clear" w:color="auto" w:fill="auto"/>
          </w:tcPr>
          <w:p w14:paraId="0C7ABFD8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</w:tr>
      <w:tr w:rsidR="00185746" w14:paraId="53FAC1A1" w14:textId="77777777" w:rsidTr="00692850">
        <w:trPr>
          <w:gridAfter w:val="1"/>
          <w:wAfter w:w="14" w:type="dxa"/>
          <w:trHeight w:val="77"/>
        </w:trPr>
        <w:tc>
          <w:tcPr>
            <w:tcW w:w="2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DE0093" w14:textId="42FCF726" w:rsidR="00185746" w:rsidRDefault="009D2157" w:rsidP="00185746">
            <w:pPr>
              <w:numPr>
                <w:ilvl w:val="0"/>
                <w:numId w:val="3"/>
              </w:num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HSC</w:t>
            </w:r>
          </w:p>
        </w:tc>
        <w:tc>
          <w:tcPr>
            <w:tcW w:w="2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C8B2C9" w14:textId="7DA23FBF" w:rsidR="00185746" w:rsidRDefault="009D2157" w:rsidP="00CC2779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Science</w:t>
            </w:r>
          </w:p>
        </w:tc>
        <w:tc>
          <w:tcPr>
            <w:tcW w:w="30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7FA960" w14:textId="1532C7A3" w:rsidR="00185746" w:rsidRDefault="009D2157" w:rsidP="00CC2779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 xml:space="preserve">Govt. </w:t>
            </w:r>
            <w:proofErr w:type="spellStart"/>
            <w:r>
              <w:rPr>
                <w:rFonts w:ascii="Cambria" w:eastAsia="Calibri" w:hAnsi="Cambria" w:cs="Cambria"/>
                <w:sz w:val="22"/>
                <w:szCs w:val="22"/>
              </w:rPr>
              <w:t>Guludayal</w:t>
            </w:r>
            <w:proofErr w:type="spellEnd"/>
            <w:r>
              <w:rPr>
                <w:rFonts w:ascii="Cambria" w:eastAsia="Calibri" w:hAnsi="Cambria" w:cs="Cambria"/>
                <w:sz w:val="22"/>
                <w:szCs w:val="22"/>
              </w:rPr>
              <w:t xml:space="preserve"> College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91B857" w14:textId="582171E9" w:rsidR="00185746" w:rsidRDefault="009D2157" w:rsidP="00CC2779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2003</w:t>
            </w:r>
          </w:p>
        </w:tc>
        <w:tc>
          <w:tcPr>
            <w:tcW w:w="25" w:type="dxa"/>
            <w:tcBorders>
              <w:left w:val="single" w:sz="4" w:space="0" w:color="000000"/>
            </w:tcBorders>
            <w:shd w:val="clear" w:color="auto" w:fill="auto"/>
          </w:tcPr>
          <w:p w14:paraId="2C59D42C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0D2D6B7D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56" w:type="dxa"/>
            <w:gridSpan w:val="3"/>
            <w:shd w:val="clear" w:color="auto" w:fill="auto"/>
          </w:tcPr>
          <w:p w14:paraId="2281432C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</w:tr>
      <w:tr w:rsidR="00185746" w14:paraId="74530605" w14:textId="77777777" w:rsidTr="00692850">
        <w:trPr>
          <w:gridAfter w:val="1"/>
          <w:wAfter w:w="14" w:type="dxa"/>
          <w:trHeight w:val="431"/>
        </w:trPr>
        <w:tc>
          <w:tcPr>
            <w:tcW w:w="1017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054C0B" w14:textId="207069CB" w:rsidR="00185746" w:rsidRPr="00E22EC6" w:rsidRDefault="00185746" w:rsidP="00CC2779">
            <w:pPr>
              <w:jc w:val="both"/>
              <w:rPr>
                <w:rFonts w:ascii="Cambria" w:eastAsia="Calibri" w:hAnsi="Cambria" w:cs="Cambria"/>
                <w:b/>
                <w:i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Employment History</w:t>
            </w:r>
          </w:p>
        </w:tc>
        <w:tc>
          <w:tcPr>
            <w:tcW w:w="25" w:type="dxa"/>
            <w:tcBorders>
              <w:left w:val="single" w:sz="4" w:space="0" w:color="000000"/>
            </w:tcBorders>
            <w:shd w:val="clear" w:color="auto" w:fill="auto"/>
          </w:tcPr>
          <w:p w14:paraId="1442EC42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666E6489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56" w:type="dxa"/>
            <w:gridSpan w:val="3"/>
            <w:shd w:val="clear" w:color="auto" w:fill="auto"/>
          </w:tcPr>
          <w:p w14:paraId="3413BD54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</w:tr>
      <w:tr w:rsidR="00185746" w14:paraId="244810C9" w14:textId="77777777" w:rsidTr="00692850">
        <w:trPr>
          <w:trHeight w:val="185"/>
        </w:trPr>
        <w:tc>
          <w:tcPr>
            <w:tcW w:w="2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1AEB19" w14:textId="77777777" w:rsidR="00185746" w:rsidRDefault="00185746" w:rsidP="00CC2779">
            <w:pPr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Name of the Organization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B9EC89" w14:textId="77777777" w:rsidR="00185746" w:rsidRDefault="00185746" w:rsidP="00CC2779">
            <w:pPr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Designation</w:t>
            </w:r>
          </w:p>
        </w:tc>
        <w:tc>
          <w:tcPr>
            <w:tcW w:w="38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B3FE10" w14:textId="77777777" w:rsidR="00185746" w:rsidRDefault="00185746" w:rsidP="00CC2779">
            <w:pPr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Major Responsibilities/ Projects Completed</w:t>
            </w:r>
          </w:p>
        </w:tc>
        <w:tc>
          <w:tcPr>
            <w:tcW w:w="1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2691CA" w14:textId="77777777" w:rsidR="00185746" w:rsidRDefault="00185746" w:rsidP="00CC2779">
            <w:pPr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From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B3D463" w14:textId="77777777" w:rsidR="00185746" w:rsidRDefault="00185746" w:rsidP="00CC2779">
            <w:pPr>
              <w:jc w:val="both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To</w:t>
            </w:r>
          </w:p>
        </w:tc>
        <w:tc>
          <w:tcPr>
            <w:tcW w:w="140" w:type="dxa"/>
            <w:gridSpan w:val="8"/>
            <w:tcBorders>
              <w:left w:val="single" w:sz="4" w:space="0" w:color="000000"/>
            </w:tcBorders>
            <w:shd w:val="clear" w:color="auto" w:fill="auto"/>
          </w:tcPr>
          <w:p w14:paraId="31E7CA49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</w:tr>
      <w:tr w:rsidR="00185746" w14:paraId="26F0C8D3" w14:textId="77777777" w:rsidTr="00692850">
        <w:trPr>
          <w:trHeight w:val="161"/>
        </w:trPr>
        <w:tc>
          <w:tcPr>
            <w:tcW w:w="2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B8C6AF" w14:textId="1EC5533E" w:rsidR="00185746" w:rsidRPr="00C07B84" w:rsidRDefault="00C07B84" w:rsidP="00C07B84">
            <w:pPr>
              <w:pStyle w:val="ListParagraph"/>
              <w:numPr>
                <w:ilvl w:val="0"/>
                <w:numId w:val="4"/>
              </w:num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Sheba Technologies Ltd.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AB1557" w14:textId="131745AC" w:rsidR="00185746" w:rsidRDefault="00C07B84" w:rsidP="00CC2779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Head of IT Infrastructure</w:t>
            </w:r>
          </w:p>
        </w:tc>
        <w:tc>
          <w:tcPr>
            <w:tcW w:w="38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F3715C" w14:textId="77777777" w:rsidR="00C07B84" w:rsidRPr="00C07B84" w:rsidRDefault="00C07B84" w:rsidP="00C07B84">
            <w:pPr>
              <w:pStyle w:val="ListParagraph"/>
              <w:numPr>
                <w:ilvl w:val="0"/>
                <w:numId w:val="5"/>
              </w:num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t xml:space="preserve">Plan and design secure IT infrastructure of ISP, IIG, ICX and Local Cloud. </w:t>
            </w:r>
          </w:p>
          <w:p w14:paraId="4E97A808" w14:textId="77777777" w:rsidR="00C07B84" w:rsidRPr="00C07B84" w:rsidRDefault="00C07B84" w:rsidP="00C07B84">
            <w:pPr>
              <w:pStyle w:val="ListParagraph"/>
              <w:numPr>
                <w:ilvl w:val="0"/>
                <w:numId w:val="5"/>
              </w:num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t xml:space="preserve">Lead overall Sheba Group Technical team especially System, Network and Infrastructure Team </w:t>
            </w:r>
          </w:p>
          <w:p w14:paraId="105EAEDB" w14:textId="2B161FFC" w:rsidR="00185746" w:rsidRPr="00C07B84" w:rsidRDefault="00C07B84" w:rsidP="00C07B84">
            <w:pPr>
              <w:pStyle w:val="ListParagraph"/>
              <w:numPr>
                <w:ilvl w:val="0"/>
                <w:numId w:val="5"/>
              </w:num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t>Deploy ICT Policy and Strategic Planning. Check current environment of the latest technology and also adopt those technologies.</w:t>
            </w:r>
          </w:p>
        </w:tc>
        <w:tc>
          <w:tcPr>
            <w:tcW w:w="1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66D1F7" w14:textId="0AD5E1AA" w:rsidR="00185746" w:rsidRDefault="00C07B84" w:rsidP="00CC2779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03-Nov-2019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91B25E" w14:textId="4A3EE570" w:rsidR="00185746" w:rsidRDefault="00C07B84" w:rsidP="00CC2779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Continue</w:t>
            </w:r>
          </w:p>
        </w:tc>
        <w:tc>
          <w:tcPr>
            <w:tcW w:w="140" w:type="dxa"/>
            <w:gridSpan w:val="8"/>
            <w:tcBorders>
              <w:left w:val="single" w:sz="4" w:space="0" w:color="000000"/>
            </w:tcBorders>
            <w:shd w:val="clear" w:color="auto" w:fill="auto"/>
          </w:tcPr>
          <w:p w14:paraId="3A749E7C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</w:tr>
      <w:tr w:rsidR="00185746" w14:paraId="750AD046" w14:textId="77777777" w:rsidTr="00692850">
        <w:trPr>
          <w:trHeight w:val="161"/>
        </w:trPr>
        <w:tc>
          <w:tcPr>
            <w:tcW w:w="2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550EF4" w14:textId="42AC68A1" w:rsidR="00185746" w:rsidRPr="00C07B84" w:rsidRDefault="00C07B84" w:rsidP="00C07B84">
            <w:pPr>
              <w:pStyle w:val="ListParagraph"/>
              <w:numPr>
                <w:ilvl w:val="0"/>
                <w:numId w:val="4"/>
              </w:num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 xml:space="preserve">Race </w:t>
            </w:r>
            <w:proofErr w:type="gramStart"/>
            <w:r>
              <w:rPr>
                <w:rFonts w:ascii="Cambria" w:eastAsia="Calibri" w:hAnsi="Cambria" w:cs="Cambria"/>
                <w:sz w:val="22"/>
                <w:szCs w:val="22"/>
              </w:rPr>
              <w:t>Online ,</w:t>
            </w:r>
            <w:proofErr w:type="gramEnd"/>
            <w:r>
              <w:rPr>
                <w:rFonts w:ascii="Cambria" w:eastAsia="Calibri" w:hAnsi="Cambria" w:cs="Cambria"/>
                <w:sz w:val="22"/>
                <w:szCs w:val="22"/>
              </w:rPr>
              <w:t xml:space="preserve"> Earth Telecommunication, </w:t>
            </w:r>
            <w:proofErr w:type="spellStart"/>
            <w:r>
              <w:rPr>
                <w:rFonts w:ascii="Cambria" w:eastAsia="Calibri" w:hAnsi="Cambria" w:cs="Cambria"/>
                <w:sz w:val="22"/>
                <w:szCs w:val="22"/>
              </w:rPr>
              <w:t>Dhakacolo</w:t>
            </w:r>
            <w:proofErr w:type="spellEnd"/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BB1B6" w14:textId="4273FB31" w:rsidR="00185746" w:rsidRDefault="00C07B84" w:rsidP="00CC2779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t>Head of System and Cloud</w:t>
            </w:r>
          </w:p>
        </w:tc>
        <w:tc>
          <w:tcPr>
            <w:tcW w:w="38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28C6CA" w14:textId="77777777" w:rsidR="00C07B84" w:rsidRPr="00C07B84" w:rsidRDefault="00C07B84" w:rsidP="00C07B84">
            <w:pPr>
              <w:pStyle w:val="ListParagraph"/>
              <w:numPr>
                <w:ilvl w:val="0"/>
                <w:numId w:val="5"/>
              </w:num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t xml:space="preserve">Lead overall system server and Cloud implementation team. </w:t>
            </w:r>
          </w:p>
          <w:p w14:paraId="4BC4E9D0" w14:textId="77777777" w:rsidR="00C07B84" w:rsidRPr="00C07B84" w:rsidRDefault="00C07B84" w:rsidP="00C07B84">
            <w:pPr>
              <w:pStyle w:val="ListParagraph"/>
              <w:numPr>
                <w:ilvl w:val="0"/>
                <w:numId w:val="5"/>
              </w:num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t xml:space="preserve">Deploy full IPTSP and also Lead IPTSP Team </w:t>
            </w:r>
          </w:p>
          <w:p w14:paraId="373E85AD" w14:textId="77777777" w:rsidR="00C07B84" w:rsidRPr="00C07B84" w:rsidRDefault="00C07B84" w:rsidP="00C07B84">
            <w:pPr>
              <w:pStyle w:val="ListParagraph"/>
              <w:numPr>
                <w:ilvl w:val="0"/>
                <w:numId w:val="5"/>
              </w:num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t xml:space="preserve">Plan and design secure IT infrastructure </w:t>
            </w:r>
          </w:p>
          <w:p w14:paraId="474D4B63" w14:textId="749B1CEE" w:rsidR="00185746" w:rsidRPr="00C07B84" w:rsidRDefault="00C07B84" w:rsidP="00C07B84">
            <w:pPr>
              <w:pStyle w:val="ListParagraph"/>
              <w:numPr>
                <w:ilvl w:val="0"/>
                <w:numId w:val="5"/>
              </w:num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t>Train Technical team especially System &amp; Network Team of ISP, IPTSP and Cloud Team</w:t>
            </w:r>
          </w:p>
        </w:tc>
        <w:tc>
          <w:tcPr>
            <w:tcW w:w="1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51FE9C" w14:textId="772E5557" w:rsidR="00185746" w:rsidRDefault="00C07B84" w:rsidP="00CC2779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03-Jan-2016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A1AB39" w14:textId="7DB1C38E" w:rsidR="00185746" w:rsidRDefault="00C07B84" w:rsidP="00CC2779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02-Nov-2019</w:t>
            </w:r>
          </w:p>
        </w:tc>
        <w:tc>
          <w:tcPr>
            <w:tcW w:w="140" w:type="dxa"/>
            <w:gridSpan w:val="8"/>
            <w:tcBorders>
              <w:left w:val="single" w:sz="4" w:space="0" w:color="000000"/>
            </w:tcBorders>
            <w:shd w:val="clear" w:color="auto" w:fill="auto"/>
          </w:tcPr>
          <w:p w14:paraId="3C32699F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</w:tr>
      <w:tr w:rsidR="00185746" w14:paraId="37F36962" w14:textId="77777777" w:rsidTr="00692850">
        <w:trPr>
          <w:trHeight w:val="161"/>
        </w:trPr>
        <w:tc>
          <w:tcPr>
            <w:tcW w:w="2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E513A0" w14:textId="441BB285" w:rsidR="00185746" w:rsidRPr="00ED68F4" w:rsidRDefault="00ED68F4" w:rsidP="00ED68F4">
            <w:pPr>
              <w:pStyle w:val="ListParagraph"/>
              <w:numPr>
                <w:ilvl w:val="0"/>
                <w:numId w:val="4"/>
              </w:num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Daffodil Group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2EC742" w14:textId="0BBD9243" w:rsidR="00185746" w:rsidRDefault="00ED68F4" w:rsidP="00CC2779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mbria" w:eastAsia="Calibri" w:hAnsi="Cambria" w:cs="Cambria"/>
                <w:sz w:val="22"/>
                <w:szCs w:val="22"/>
              </w:rPr>
              <w:t>Manager ,</w:t>
            </w:r>
            <w:proofErr w:type="gramEnd"/>
            <w:r>
              <w:rPr>
                <w:rFonts w:ascii="Cambria" w:eastAsia="Calibri" w:hAnsi="Cambria" w:cs="Cambria"/>
                <w:sz w:val="22"/>
                <w:szCs w:val="22"/>
              </w:rPr>
              <w:t xml:space="preserve">  System and Network</w:t>
            </w:r>
          </w:p>
        </w:tc>
        <w:tc>
          <w:tcPr>
            <w:tcW w:w="38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254EE" w14:textId="77777777" w:rsidR="00ED68F4" w:rsidRPr="00ED68F4" w:rsidRDefault="00ED68F4" w:rsidP="00ED68F4">
            <w:pPr>
              <w:pStyle w:val="ListParagraph"/>
              <w:numPr>
                <w:ilvl w:val="0"/>
                <w:numId w:val="5"/>
              </w:num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t xml:space="preserve">Responsible for managing all Task under Daffodil Group </w:t>
            </w:r>
            <w:proofErr w:type="gramStart"/>
            <w:r>
              <w:t>specially</w:t>
            </w:r>
            <w:proofErr w:type="gramEnd"/>
            <w:r>
              <w:t xml:space="preserve"> Daffodil Online. </w:t>
            </w:r>
          </w:p>
          <w:p w14:paraId="6F29D9E3" w14:textId="77777777" w:rsidR="00ED68F4" w:rsidRPr="00ED68F4" w:rsidRDefault="00ED68F4" w:rsidP="00ED68F4">
            <w:pPr>
              <w:pStyle w:val="ListParagraph"/>
              <w:numPr>
                <w:ilvl w:val="0"/>
                <w:numId w:val="5"/>
              </w:num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t xml:space="preserve">Keeping update and running of all WEB Servers hosted at DOL, Mail Servers, DNS Server, Proxy server, Cluster, EMC and ensuring the data backup and recovery policy properly. </w:t>
            </w:r>
          </w:p>
          <w:p w14:paraId="06CFAA4F" w14:textId="77777777" w:rsidR="00ED68F4" w:rsidRPr="00ED68F4" w:rsidRDefault="00ED68F4" w:rsidP="00ED68F4">
            <w:pPr>
              <w:pStyle w:val="ListParagraph"/>
              <w:numPr>
                <w:ilvl w:val="0"/>
                <w:numId w:val="5"/>
              </w:num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t xml:space="preserve">Responsible for Multi-homing, load balancing, and development of exiting setup step by step. </w:t>
            </w:r>
          </w:p>
          <w:p w14:paraId="14C0A647" w14:textId="77777777" w:rsidR="00ED68F4" w:rsidRPr="00ED68F4" w:rsidRDefault="00ED68F4" w:rsidP="00ED68F4">
            <w:pPr>
              <w:pStyle w:val="ListParagraph"/>
              <w:numPr>
                <w:ilvl w:val="0"/>
                <w:numId w:val="5"/>
              </w:num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t xml:space="preserve">Responsible for communicating with upstream organization like: IIG, BTCL, APNIC etc. Responsible of Monitoring whole ISP systems, Servers, monitoring system, and network performance, </w:t>
            </w:r>
            <w:r>
              <w:lastRenderedPageBreak/>
              <w:t xml:space="preserve">trouble shooting of all devices and Servers. </w:t>
            </w:r>
          </w:p>
          <w:p w14:paraId="481E4751" w14:textId="77777777" w:rsidR="00ED68F4" w:rsidRPr="00ED68F4" w:rsidRDefault="00ED68F4" w:rsidP="00ED68F4">
            <w:pPr>
              <w:pStyle w:val="ListParagraph"/>
              <w:numPr>
                <w:ilvl w:val="0"/>
                <w:numId w:val="5"/>
              </w:num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t xml:space="preserve">Responsible for plan and deploy MPLS, BGP, VLAN and OSPF </w:t>
            </w:r>
          </w:p>
          <w:p w14:paraId="1D7378A9" w14:textId="77777777" w:rsidR="00ED68F4" w:rsidRPr="00ED68F4" w:rsidRDefault="00ED68F4" w:rsidP="00ED68F4">
            <w:pPr>
              <w:pStyle w:val="ListParagraph"/>
              <w:numPr>
                <w:ilvl w:val="0"/>
                <w:numId w:val="5"/>
              </w:num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t xml:space="preserve">Network and plan to prepare business policy for Daffodil Online. Working for implementing new technology, idea, new business for the betterment of Daffodil. As a manager, </w:t>
            </w:r>
          </w:p>
          <w:p w14:paraId="05B330B6" w14:textId="77777777" w:rsidR="00ED68F4" w:rsidRPr="00ED68F4" w:rsidRDefault="00ED68F4" w:rsidP="00ED68F4">
            <w:pPr>
              <w:pStyle w:val="ListParagraph"/>
              <w:numPr>
                <w:ilvl w:val="0"/>
                <w:numId w:val="5"/>
              </w:num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t xml:space="preserve">Responsible for increasing profitability of the organization. Use </w:t>
            </w:r>
          </w:p>
          <w:p w14:paraId="7C15FA02" w14:textId="77777777" w:rsidR="00ED68F4" w:rsidRPr="00ED68F4" w:rsidRDefault="00ED68F4" w:rsidP="00ED68F4">
            <w:pPr>
              <w:pStyle w:val="ListParagraph"/>
              <w:numPr>
                <w:ilvl w:val="0"/>
                <w:numId w:val="5"/>
              </w:num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t xml:space="preserve">Tools like </w:t>
            </w:r>
            <w:proofErr w:type="spellStart"/>
            <w:r>
              <w:t>Netflow</w:t>
            </w:r>
            <w:proofErr w:type="spellEnd"/>
            <w:r>
              <w:t xml:space="preserve"> Analyzer, </w:t>
            </w:r>
            <w:proofErr w:type="spellStart"/>
            <w:r>
              <w:t>AWStats</w:t>
            </w:r>
            <w:proofErr w:type="spellEnd"/>
            <w:r>
              <w:t xml:space="preserve">, Cacti, Zabbix, </w:t>
            </w:r>
            <w:proofErr w:type="spellStart"/>
            <w:r>
              <w:t>EtherApps</w:t>
            </w:r>
            <w:proofErr w:type="spellEnd"/>
            <w:r>
              <w:t xml:space="preserve">, Wireshark Different Types of Mail </w:t>
            </w:r>
          </w:p>
          <w:p w14:paraId="7A9ED231" w14:textId="722515EF" w:rsidR="00185746" w:rsidRPr="00ED68F4" w:rsidRDefault="00ED68F4" w:rsidP="00ED68F4">
            <w:pPr>
              <w:pStyle w:val="ListParagraph"/>
              <w:numPr>
                <w:ilvl w:val="0"/>
                <w:numId w:val="5"/>
              </w:num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t>Solution and Linux backup Scripting</w:t>
            </w:r>
          </w:p>
        </w:tc>
        <w:tc>
          <w:tcPr>
            <w:tcW w:w="1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F289E1" w14:textId="13C771BB" w:rsidR="00185746" w:rsidRDefault="00ED68F4" w:rsidP="00CC2779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lastRenderedPageBreak/>
              <w:t>01-Jan-2009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A0474B" w14:textId="6562C8CE" w:rsidR="00185746" w:rsidRDefault="00ED68F4" w:rsidP="00CC2779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30-Oct-2019</w:t>
            </w:r>
          </w:p>
        </w:tc>
        <w:tc>
          <w:tcPr>
            <w:tcW w:w="140" w:type="dxa"/>
            <w:gridSpan w:val="8"/>
            <w:tcBorders>
              <w:left w:val="single" w:sz="4" w:space="0" w:color="000000"/>
            </w:tcBorders>
            <w:shd w:val="clear" w:color="auto" w:fill="auto"/>
          </w:tcPr>
          <w:p w14:paraId="27DBD7D2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</w:tr>
      <w:tr w:rsidR="00185746" w14:paraId="62CD710A" w14:textId="77777777" w:rsidTr="00692850">
        <w:trPr>
          <w:gridAfter w:val="1"/>
          <w:wAfter w:w="14" w:type="dxa"/>
          <w:trHeight w:val="449"/>
        </w:trPr>
        <w:tc>
          <w:tcPr>
            <w:tcW w:w="1017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64EA41" w14:textId="7CB99E4B" w:rsidR="00185746" w:rsidRPr="00E22EC6" w:rsidRDefault="00185746" w:rsidP="00CC2779">
            <w:pPr>
              <w:jc w:val="both"/>
              <w:rPr>
                <w:rFonts w:ascii="Cambria" w:eastAsia="Calibri" w:hAnsi="Cambria" w:cs="Cambria"/>
                <w:b/>
                <w:i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Professional Certification</w:t>
            </w:r>
          </w:p>
        </w:tc>
        <w:tc>
          <w:tcPr>
            <w:tcW w:w="25" w:type="dxa"/>
            <w:tcBorders>
              <w:left w:val="single" w:sz="4" w:space="0" w:color="000000"/>
            </w:tcBorders>
            <w:shd w:val="clear" w:color="auto" w:fill="auto"/>
          </w:tcPr>
          <w:p w14:paraId="747B7B1A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402E9D31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56" w:type="dxa"/>
            <w:gridSpan w:val="3"/>
            <w:shd w:val="clear" w:color="auto" w:fill="auto"/>
          </w:tcPr>
          <w:p w14:paraId="57513E3C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</w:tr>
      <w:tr w:rsidR="00185746" w14:paraId="320CFBCF" w14:textId="77777777" w:rsidTr="00692850">
        <w:trPr>
          <w:gridAfter w:val="1"/>
          <w:wAfter w:w="14" w:type="dxa"/>
          <w:trHeight w:val="350"/>
        </w:trPr>
        <w:tc>
          <w:tcPr>
            <w:tcW w:w="2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768663" w14:textId="77777777" w:rsidR="00185746" w:rsidRDefault="00185746" w:rsidP="00CC2779">
            <w:pPr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Name of Certification</w:t>
            </w:r>
          </w:p>
        </w:tc>
        <w:tc>
          <w:tcPr>
            <w:tcW w:w="31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0E8A8A" w14:textId="77777777" w:rsidR="00185746" w:rsidRDefault="00185746" w:rsidP="00CC2779">
            <w:pPr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Institute</w:t>
            </w:r>
          </w:p>
        </w:tc>
        <w:tc>
          <w:tcPr>
            <w:tcW w:w="43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58C4C" w14:textId="77777777" w:rsidR="00185746" w:rsidRDefault="00185746" w:rsidP="00CC2779">
            <w:pPr>
              <w:jc w:val="both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Certification Validity</w:t>
            </w:r>
          </w:p>
        </w:tc>
        <w:tc>
          <w:tcPr>
            <w:tcW w:w="25" w:type="dxa"/>
            <w:tcBorders>
              <w:left w:val="single" w:sz="4" w:space="0" w:color="000000"/>
            </w:tcBorders>
            <w:shd w:val="clear" w:color="auto" w:fill="auto"/>
          </w:tcPr>
          <w:p w14:paraId="6D443A57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6D7F09AC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56" w:type="dxa"/>
            <w:gridSpan w:val="3"/>
            <w:shd w:val="clear" w:color="auto" w:fill="auto"/>
          </w:tcPr>
          <w:p w14:paraId="3DA3053E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</w:tr>
      <w:tr w:rsidR="00185746" w14:paraId="3F7C187F" w14:textId="77777777" w:rsidTr="00692850">
        <w:trPr>
          <w:gridAfter w:val="1"/>
          <w:wAfter w:w="14" w:type="dxa"/>
          <w:trHeight w:val="77"/>
        </w:trPr>
        <w:tc>
          <w:tcPr>
            <w:tcW w:w="2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24F756" w14:textId="210BCC40" w:rsidR="00185746" w:rsidRDefault="00D30CFA" w:rsidP="00185746">
            <w:pPr>
              <w:numPr>
                <w:ilvl w:val="0"/>
                <w:numId w:val="1"/>
              </w:num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Professional Cloud Architect</w:t>
            </w:r>
          </w:p>
        </w:tc>
        <w:tc>
          <w:tcPr>
            <w:tcW w:w="31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316E7E" w14:textId="5CA78405" w:rsidR="00185746" w:rsidRDefault="00D30CFA" w:rsidP="00CC2779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Google Cloud Platform (GCP)</w:t>
            </w:r>
          </w:p>
        </w:tc>
        <w:tc>
          <w:tcPr>
            <w:tcW w:w="43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89FDB" w14:textId="12C6571C" w:rsidR="00185746" w:rsidRDefault="00692850" w:rsidP="00CC2779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20</w:t>
            </w:r>
            <w:r w:rsidRPr="00692850">
              <w:rPr>
                <w:rFonts w:ascii="Cambria" w:eastAsia="Calibri" w:hAnsi="Cambria" w:cs="Cambria"/>
                <w:sz w:val="22"/>
                <w:szCs w:val="22"/>
                <w:vertAlign w:val="superscript"/>
              </w:rPr>
              <w:t>th</w:t>
            </w:r>
            <w:r>
              <w:rPr>
                <w:rFonts w:ascii="Cambria" w:eastAsia="Calibri" w:hAnsi="Cambria" w:cs="Cambria"/>
                <w:sz w:val="22"/>
                <w:szCs w:val="22"/>
              </w:rPr>
              <w:t xml:space="preserve"> October 2023</w:t>
            </w:r>
          </w:p>
        </w:tc>
        <w:tc>
          <w:tcPr>
            <w:tcW w:w="25" w:type="dxa"/>
            <w:tcBorders>
              <w:left w:val="single" w:sz="4" w:space="0" w:color="000000"/>
            </w:tcBorders>
            <w:shd w:val="clear" w:color="auto" w:fill="auto"/>
          </w:tcPr>
          <w:p w14:paraId="7FC9645B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6C1BE20E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56" w:type="dxa"/>
            <w:gridSpan w:val="3"/>
            <w:shd w:val="clear" w:color="auto" w:fill="auto"/>
          </w:tcPr>
          <w:p w14:paraId="04BC1B9D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</w:tr>
      <w:tr w:rsidR="00185746" w14:paraId="36CB7AC6" w14:textId="77777777" w:rsidTr="00692850">
        <w:trPr>
          <w:gridAfter w:val="1"/>
          <w:wAfter w:w="14" w:type="dxa"/>
          <w:trHeight w:val="77"/>
        </w:trPr>
        <w:tc>
          <w:tcPr>
            <w:tcW w:w="2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C49E66" w14:textId="5E087901" w:rsidR="00185746" w:rsidRDefault="00692850" w:rsidP="00185746">
            <w:pPr>
              <w:numPr>
                <w:ilvl w:val="0"/>
                <w:numId w:val="1"/>
              </w:num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Professional Cloud Network Engineer</w:t>
            </w:r>
          </w:p>
        </w:tc>
        <w:tc>
          <w:tcPr>
            <w:tcW w:w="31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D75DD" w14:textId="3B47EC5D" w:rsidR="00185746" w:rsidRDefault="00692850" w:rsidP="00CC2779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Google Cloud Platform (GCP)</w:t>
            </w:r>
          </w:p>
        </w:tc>
        <w:tc>
          <w:tcPr>
            <w:tcW w:w="43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9F6BB7" w14:textId="24B25096" w:rsidR="00185746" w:rsidRDefault="00692850" w:rsidP="00CC2779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18</w:t>
            </w:r>
            <w:r w:rsidRPr="00692850">
              <w:rPr>
                <w:rFonts w:ascii="Cambria" w:eastAsia="Calibri" w:hAnsi="Cambria" w:cs="Cambria"/>
                <w:sz w:val="22"/>
                <w:szCs w:val="22"/>
                <w:vertAlign w:val="superscript"/>
              </w:rPr>
              <w:t>th</w:t>
            </w:r>
            <w:r>
              <w:rPr>
                <w:rFonts w:ascii="Cambria" w:eastAsia="Calibri" w:hAnsi="Cambria" w:cs="Cambria"/>
                <w:sz w:val="22"/>
                <w:szCs w:val="22"/>
              </w:rPr>
              <w:t xml:space="preserve"> August 2023</w:t>
            </w:r>
          </w:p>
        </w:tc>
        <w:tc>
          <w:tcPr>
            <w:tcW w:w="25" w:type="dxa"/>
            <w:tcBorders>
              <w:left w:val="single" w:sz="4" w:space="0" w:color="000000"/>
            </w:tcBorders>
            <w:shd w:val="clear" w:color="auto" w:fill="auto"/>
          </w:tcPr>
          <w:p w14:paraId="43F40972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041B3C93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56" w:type="dxa"/>
            <w:gridSpan w:val="3"/>
            <w:shd w:val="clear" w:color="auto" w:fill="auto"/>
          </w:tcPr>
          <w:p w14:paraId="23EF84EF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</w:tr>
      <w:tr w:rsidR="00185746" w14:paraId="4B48F90E" w14:textId="77777777" w:rsidTr="00692850">
        <w:trPr>
          <w:gridAfter w:val="1"/>
          <w:wAfter w:w="14" w:type="dxa"/>
          <w:trHeight w:val="77"/>
        </w:trPr>
        <w:tc>
          <w:tcPr>
            <w:tcW w:w="2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31CF61" w14:textId="31170EDE" w:rsidR="00185746" w:rsidRDefault="00692850" w:rsidP="00692850">
            <w:pPr>
              <w:numPr>
                <w:ilvl w:val="0"/>
                <w:numId w:val="1"/>
              </w:num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 w:rsidRPr="00692850">
              <w:rPr>
                <w:rFonts w:ascii="Cambria" w:eastAsia="Calibri" w:hAnsi="Cambria" w:cs="Cambria"/>
                <w:sz w:val="22"/>
                <w:szCs w:val="22"/>
              </w:rPr>
              <w:t>CNSS Certified Network Security Specialist</w:t>
            </w:r>
          </w:p>
        </w:tc>
        <w:tc>
          <w:tcPr>
            <w:tcW w:w="31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ED80BA" w14:textId="1AF05F37" w:rsidR="00185746" w:rsidRDefault="00692850" w:rsidP="00CC2779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 w:rsidRPr="00692850">
              <w:rPr>
                <w:rFonts w:ascii="Cambria" w:eastAsia="Calibri" w:hAnsi="Cambria" w:cs="Cambria"/>
                <w:sz w:val="22"/>
                <w:szCs w:val="22"/>
              </w:rPr>
              <w:t>ICSI, UK (International Cybersecurity Institute)</w:t>
            </w:r>
          </w:p>
        </w:tc>
        <w:tc>
          <w:tcPr>
            <w:tcW w:w="43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7013CC" w14:textId="75E02CE0" w:rsidR="00185746" w:rsidRDefault="00692850" w:rsidP="00CC2779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19</w:t>
            </w:r>
            <w:r w:rsidRPr="00692850">
              <w:rPr>
                <w:rFonts w:ascii="Cambria" w:eastAsia="Calibri" w:hAnsi="Cambria" w:cs="Cambria"/>
                <w:sz w:val="22"/>
                <w:szCs w:val="22"/>
                <w:vertAlign w:val="superscript"/>
              </w:rPr>
              <w:t>th</w:t>
            </w:r>
            <w:r>
              <w:rPr>
                <w:rFonts w:ascii="Cambria" w:eastAsia="Calibri" w:hAnsi="Cambria" w:cs="Cambria"/>
                <w:sz w:val="22"/>
                <w:szCs w:val="22"/>
              </w:rPr>
              <w:t xml:space="preserve"> May 2023</w:t>
            </w:r>
          </w:p>
        </w:tc>
        <w:tc>
          <w:tcPr>
            <w:tcW w:w="25" w:type="dxa"/>
            <w:tcBorders>
              <w:left w:val="single" w:sz="4" w:space="0" w:color="000000"/>
            </w:tcBorders>
            <w:shd w:val="clear" w:color="auto" w:fill="auto"/>
          </w:tcPr>
          <w:p w14:paraId="7CB443BC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2A978034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56" w:type="dxa"/>
            <w:gridSpan w:val="3"/>
            <w:shd w:val="clear" w:color="auto" w:fill="auto"/>
          </w:tcPr>
          <w:p w14:paraId="111E1CF1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</w:tr>
      <w:tr w:rsidR="00185746" w14:paraId="4F270FA2" w14:textId="77777777" w:rsidTr="00692850">
        <w:trPr>
          <w:gridAfter w:val="1"/>
          <w:wAfter w:w="14" w:type="dxa"/>
          <w:trHeight w:val="77"/>
        </w:trPr>
        <w:tc>
          <w:tcPr>
            <w:tcW w:w="1017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96762A" w14:textId="0344BCFE" w:rsidR="00185746" w:rsidRPr="00E22EC6" w:rsidRDefault="00185746" w:rsidP="00CC2779">
            <w:pPr>
              <w:jc w:val="both"/>
              <w:rPr>
                <w:rFonts w:ascii="Cambria" w:eastAsia="Calibri" w:hAnsi="Cambria" w:cs="Cambria"/>
                <w:b/>
                <w:i/>
                <w:sz w:val="22"/>
                <w:szCs w:val="22"/>
              </w:rPr>
            </w:pPr>
            <w:r>
              <w:rPr>
                <w:rFonts w:ascii="Cambria" w:eastAsia="Calibri" w:hAnsi="Cambria" w:cs="Cambria"/>
                <w:b/>
                <w:sz w:val="22"/>
                <w:szCs w:val="22"/>
              </w:rPr>
              <w:t>Certifications on Software or any IT solution</w:t>
            </w:r>
          </w:p>
        </w:tc>
        <w:tc>
          <w:tcPr>
            <w:tcW w:w="25" w:type="dxa"/>
            <w:tcBorders>
              <w:left w:val="single" w:sz="4" w:space="0" w:color="000000"/>
            </w:tcBorders>
            <w:shd w:val="clear" w:color="auto" w:fill="auto"/>
          </w:tcPr>
          <w:p w14:paraId="064009FE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61CC1BEE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56" w:type="dxa"/>
            <w:gridSpan w:val="3"/>
            <w:shd w:val="clear" w:color="auto" w:fill="auto"/>
          </w:tcPr>
          <w:p w14:paraId="6E585E50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</w:tr>
      <w:tr w:rsidR="00185746" w14:paraId="1B11D44A" w14:textId="77777777" w:rsidTr="00692850">
        <w:trPr>
          <w:gridAfter w:val="1"/>
          <w:wAfter w:w="14" w:type="dxa"/>
          <w:trHeight w:val="77"/>
        </w:trPr>
        <w:tc>
          <w:tcPr>
            <w:tcW w:w="2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F9B56" w14:textId="5592544F" w:rsidR="00185746" w:rsidRDefault="00692850" w:rsidP="00CC2779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proofErr w:type="gramStart"/>
            <w:r>
              <w:t>CCNSP(</w:t>
            </w:r>
            <w:proofErr w:type="gramEnd"/>
            <w:r>
              <w:t>Cyberoam Certified Network &amp; Security Professional)</w:t>
            </w:r>
          </w:p>
        </w:tc>
        <w:tc>
          <w:tcPr>
            <w:tcW w:w="31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46F1C8" w14:textId="63DDF581" w:rsidR="00185746" w:rsidRDefault="00692850" w:rsidP="00CC2779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Daffodil</w:t>
            </w:r>
          </w:p>
        </w:tc>
        <w:tc>
          <w:tcPr>
            <w:tcW w:w="43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B660B2" w14:textId="38E9AE39" w:rsidR="00185746" w:rsidRDefault="00692850" w:rsidP="00CC2779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Does not Expire</w:t>
            </w:r>
          </w:p>
        </w:tc>
        <w:tc>
          <w:tcPr>
            <w:tcW w:w="25" w:type="dxa"/>
            <w:tcBorders>
              <w:left w:val="single" w:sz="4" w:space="0" w:color="000000"/>
            </w:tcBorders>
            <w:shd w:val="clear" w:color="auto" w:fill="auto"/>
          </w:tcPr>
          <w:p w14:paraId="23A85ABE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0CADE8D8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56" w:type="dxa"/>
            <w:gridSpan w:val="3"/>
            <w:shd w:val="clear" w:color="auto" w:fill="auto"/>
          </w:tcPr>
          <w:p w14:paraId="06CA5454" w14:textId="77777777" w:rsidR="00185746" w:rsidRDefault="00185746" w:rsidP="00CC2779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</w:tr>
      <w:tr w:rsidR="00692850" w14:paraId="5F1C32C8" w14:textId="77777777" w:rsidTr="00692850">
        <w:trPr>
          <w:gridAfter w:val="1"/>
          <w:wAfter w:w="14" w:type="dxa"/>
          <w:trHeight w:val="77"/>
        </w:trPr>
        <w:tc>
          <w:tcPr>
            <w:tcW w:w="2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09D016" w14:textId="0891FE85" w:rsidR="00692850" w:rsidRDefault="00692850" w:rsidP="00692850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t>Red hat Linux System and Network Administrating</w:t>
            </w:r>
          </w:p>
        </w:tc>
        <w:tc>
          <w:tcPr>
            <w:tcW w:w="31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808E1F" w14:textId="552030C0" w:rsidR="00692850" w:rsidRDefault="00692850" w:rsidP="00692850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CSL</w:t>
            </w:r>
          </w:p>
        </w:tc>
        <w:tc>
          <w:tcPr>
            <w:tcW w:w="43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D90299" w14:textId="51A773EC" w:rsidR="00692850" w:rsidRDefault="00692850" w:rsidP="00692850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Does not Expire</w:t>
            </w:r>
          </w:p>
        </w:tc>
        <w:tc>
          <w:tcPr>
            <w:tcW w:w="25" w:type="dxa"/>
            <w:tcBorders>
              <w:left w:val="single" w:sz="4" w:space="0" w:color="000000"/>
            </w:tcBorders>
            <w:shd w:val="clear" w:color="auto" w:fill="auto"/>
          </w:tcPr>
          <w:p w14:paraId="1F455810" w14:textId="77777777" w:rsidR="00692850" w:rsidRDefault="00692850" w:rsidP="00692850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4250254B" w14:textId="77777777" w:rsidR="00692850" w:rsidRDefault="00692850" w:rsidP="00692850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56" w:type="dxa"/>
            <w:gridSpan w:val="3"/>
            <w:shd w:val="clear" w:color="auto" w:fill="auto"/>
          </w:tcPr>
          <w:p w14:paraId="17B39307" w14:textId="77777777" w:rsidR="00692850" w:rsidRDefault="00692850" w:rsidP="00692850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</w:tr>
      <w:tr w:rsidR="00692850" w14:paraId="2F66F8BF" w14:textId="77777777" w:rsidTr="00692850">
        <w:trPr>
          <w:gridAfter w:val="1"/>
          <w:wAfter w:w="14" w:type="dxa"/>
          <w:trHeight w:val="77"/>
        </w:trPr>
        <w:tc>
          <w:tcPr>
            <w:tcW w:w="2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D5082F" w14:textId="0D281819" w:rsidR="00692850" w:rsidRDefault="00692850" w:rsidP="00692850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t xml:space="preserve">Microsoft Certified </w:t>
            </w:r>
            <w:proofErr w:type="gramStart"/>
            <w:r>
              <w:t>Professional(</w:t>
            </w:r>
            <w:proofErr w:type="gramEnd"/>
            <w:r>
              <w:t>MCP)</w:t>
            </w:r>
          </w:p>
        </w:tc>
        <w:tc>
          <w:tcPr>
            <w:tcW w:w="31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A7D1A3" w14:textId="563135CC" w:rsidR="00692850" w:rsidRDefault="00692850" w:rsidP="00692850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IT Bangla</w:t>
            </w:r>
          </w:p>
        </w:tc>
        <w:tc>
          <w:tcPr>
            <w:tcW w:w="43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221689" w14:textId="351EE006" w:rsidR="00692850" w:rsidRDefault="00692850" w:rsidP="00692850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Does not Expire</w:t>
            </w:r>
          </w:p>
        </w:tc>
        <w:tc>
          <w:tcPr>
            <w:tcW w:w="25" w:type="dxa"/>
            <w:tcBorders>
              <w:left w:val="single" w:sz="4" w:space="0" w:color="000000"/>
            </w:tcBorders>
            <w:shd w:val="clear" w:color="auto" w:fill="auto"/>
          </w:tcPr>
          <w:p w14:paraId="05C741B7" w14:textId="77777777" w:rsidR="00692850" w:rsidRDefault="00692850" w:rsidP="00692850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4830C8F2" w14:textId="77777777" w:rsidR="00692850" w:rsidRDefault="00692850" w:rsidP="00692850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56" w:type="dxa"/>
            <w:gridSpan w:val="3"/>
            <w:shd w:val="clear" w:color="auto" w:fill="auto"/>
          </w:tcPr>
          <w:p w14:paraId="1299BFFD" w14:textId="77777777" w:rsidR="00692850" w:rsidRDefault="00692850" w:rsidP="00692850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</w:tr>
      <w:tr w:rsidR="00692850" w14:paraId="108FDB2E" w14:textId="77777777" w:rsidTr="00692850">
        <w:trPr>
          <w:trHeight w:val="350"/>
        </w:trPr>
        <w:tc>
          <w:tcPr>
            <w:tcW w:w="58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6174D5" w14:textId="77777777" w:rsidR="00692850" w:rsidRDefault="00692850" w:rsidP="00692850">
            <w:pPr>
              <w:jc w:val="both"/>
              <w:rPr>
                <w:rFonts w:ascii="Cambria" w:eastAsia="Calibri" w:hAnsi="Cambria" w:cs="Cambria"/>
                <w:i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Training Summary</w:t>
            </w:r>
          </w:p>
          <w:p w14:paraId="61CBC0C1" w14:textId="77777777" w:rsidR="00692850" w:rsidRDefault="00692850" w:rsidP="00692850">
            <w:pPr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i/>
                <w:sz w:val="22"/>
                <w:szCs w:val="22"/>
              </w:rPr>
              <w:t>Note: Please add rows as per requirement</w:t>
            </w:r>
          </w:p>
        </w:tc>
        <w:tc>
          <w:tcPr>
            <w:tcW w:w="43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AEA0DA" w14:textId="77777777" w:rsidR="00692850" w:rsidRDefault="00692850" w:rsidP="00692850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</w:p>
        </w:tc>
        <w:tc>
          <w:tcPr>
            <w:tcW w:w="25" w:type="dxa"/>
            <w:tcBorders>
              <w:left w:val="single" w:sz="4" w:space="0" w:color="000000"/>
            </w:tcBorders>
            <w:shd w:val="clear" w:color="auto" w:fill="auto"/>
          </w:tcPr>
          <w:p w14:paraId="265DA4E3" w14:textId="77777777" w:rsidR="00692850" w:rsidRDefault="00692850" w:rsidP="00692850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39" w:type="dxa"/>
            <w:gridSpan w:val="3"/>
            <w:shd w:val="clear" w:color="auto" w:fill="auto"/>
          </w:tcPr>
          <w:p w14:paraId="718B5C33" w14:textId="77777777" w:rsidR="00692850" w:rsidRDefault="00692850" w:rsidP="00692850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23" w:type="dxa"/>
            <w:shd w:val="clear" w:color="auto" w:fill="auto"/>
          </w:tcPr>
          <w:p w14:paraId="0A5CF22A" w14:textId="77777777" w:rsidR="00692850" w:rsidRDefault="00692850" w:rsidP="00692850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31" w:type="dxa"/>
            <w:gridSpan w:val="2"/>
            <w:shd w:val="clear" w:color="auto" w:fill="auto"/>
          </w:tcPr>
          <w:p w14:paraId="2AC2DC72" w14:textId="77777777" w:rsidR="00692850" w:rsidRDefault="00692850" w:rsidP="00692850">
            <w:pPr>
              <w:snapToGrid w:val="0"/>
            </w:pPr>
          </w:p>
        </w:tc>
      </w:tr>
      <w:tr w:rsidR="00692850" w14:paraId="405F71E0" w14:textId="77777777" w:rsidTr="00692850">
        <w:trPr>
          <w:gridAfter w:val="1"/>
          <w:wAfter w:w="14" w:type="dxa"/>
          <w:trHeight w:val="314"/>
        </w:trPr>
        <w:tc>
          <w:tcPr>
            <w:tcW w:w="2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D83E69" w14:textId="77777777" w:rsidR="00692850" w:rsidRDefault="00692850" w:rsidP="00692850">
            <w:pPr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Training Title</w:t>
            </w:r>
          </w:p>
        </w:tc>
        <w:tc>
          <w:tcPr>
            <w:tcW w:w="31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DF4604" w14:textId="77777777" w:rsidR="00692850" w:rsidRDefault="00692850" w:rsidP="00692850">
            <w:pPr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Institute</w:t>
            </w:r>
          </w:p>
        </w:tc>
        <w:tc>
          <w:tcPr>
            <w:tcW w:w="2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8DFBAB" w14:textId="77777777" w:rsidR="00692850" w:rsidRDefault="00692850" w:rsidP="00692850">
            <w:pPr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From</w:t>
            </w:r>
          </w:p>
        </w:tc>
        <w:tc>
          <w:tcPr>
            <w:tcW w:w="19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FC9E79" w14:textId="77777777" w:rsidR="00692850" w:rsidRDefault="00692850" w:rsidP="00692850">
            <w:pPr>
              <w:jc w:val="both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ascii="Cambria" w:eastAsia="Calibri" w:hAnsi="Cambria" w:cs="Cambria"/>
                <w:sz w:val="22"/>
                <w:szCs w:val="22"/>
              </w:rPr>
              <w:t>To</w:t>
            </w:r>
          </w:p>
        </w:tc>
        <w:tc>
          <w:tcPr>
            <w:tcW w:w="25" w:type="dxa"/>
            <w:tcBorders>
              <w:left w:val="single" w:sz="4" w:space="0" w:color="000000"/>
            </w:tcBorders>
            <w:shd w:val="clear" w:color="auto" w:fill="auto"/>
          </w:tcPr>
          <w:p w14:paraId="16584926" w14:textId="77777777" w:rsidR="00692850" w:rsidRDefault="00692850" w:rsidP="00692850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53FAEB54" w14:textId="77777777" w:rsidR="00692850" w:rsidRDefault="00692850" w:rsidP="00692850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56" w:type="dxa"/>
            <w:gridSpan w:val="3"/>
            <w:shd w:val="clear" w:color="auto" w:fill="auto"/>
          </w:tcPr>
          <w:p w14:paraId="5C22DC04" w14:textId="77777777" w:rsidR="00692850" w:rsidRDefault="00692850" w:rsidP="00692850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</w:tr>
      <w:tr w:rsidR="00692850" w14:paraId="32817867" w14:textId="77777777" w:rsidTr="00692850">
        <w:trPr>
          <w:gridAfter w:val="1"/>
          <w:wAfter w:w="14" w:type="dxa"/>
          <w:trHeight w:val="77"/>
        </w:trPr>
        <w:tc>
          <w:tcPr>
            <w:tcW w:w="2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A071D9" w14:textId="77777777" w:rsidR="00692850" w:rsidRDefault="00692850" w:rsidP="00692850">
            <w:pPr>
              <w:numPr>
                <w:ilvl w:val="0"/>
                <w:numId w:val="2"/>
              </w:num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</w:p>
        </w:tc>
        <w:tc>
          <w:tcPr>
            <w:tcW w:w="31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3C52A5" w14:textId="77777777" w:rsidR="00692850" w:rsidRDefault="00692850" w:rsidP="00692850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</w:p>
        </w:tc>
        <w:tc>
          <w:tcPr>
            <w:tcW w:w="2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3B625A" w14:textId="77777777" w:rsidR="00692850" w:rsidRDefault="00692850" w:rsidP="00692850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</w:p>
        </w:tc>
        <w:tc>
          <w:tcPr>
            <w:tcW w:w="19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38EB71" w14:textId="77777777" w:rsidR="00692850" w:rsidRDefault="00692850" w:rsidP="00692850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</w:p>
        </w:tc>
        <w:tc>
          <w:tcPr>
            <w:tcW w:w="25" w:type="dxa"/>
            <w:tcBorders>
              <w:left w:val="single" w:sz="4" w:space="0" w:color="000000"/>
            </w:tcBorders>
            <w:shd w:val="clear" w:color="auto" w:fill="auto"/>
          </w:tcPr>
          <w:p w14:paraId="72AD123C" w14:textId="77777777" w:rsidR="00692850" w:rsidRDefault="00692850" w:rsidP="00692850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74A16CDF" w14:textId="77777777" w:rsidR="00692850" w:rsidRDefault="00692850" w:rsidP="00692850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56" w:type="dxa"/>
            <w:gridSpan w:val="3"/>
            <w:shd w:val="clear" w:color="auto" w:fill="auto"/>
          </w:tcPr>
          <w:p w14:paraId="6FDAA88F" w14:textId="77777777" w:rsidR="00692850" w:rsidRDefault="00692850" w:rsidP="00692850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</w:tr>
      <w:tr w:rsidR="00692850" w14:paraId="6641364A" w14:textId="77777777" w:rsidTr="00692850">
        <w:trPr>
          <w:gridAfter w:val="1"/>
          <w:wAfter w:w="14" w:type="dxa"/>
          <w:trHeight w:val="77"/>
        </w:trPr>
        <w:tc>
          <w:tcPr>
            <w:tcW w:w="2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F4C409" w14:textId="77777777" w:rsidR="00692850" w:rsidRDefault="00692850" w:rsidP="00692850">
            <w:pPr>
              <w:numPr>
                <w:ilvl w:val="0"/>
                <w:numId w:val="2"/>
              </w:num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</w:p>
        </w:tc>
        <w:tc>
          <w:tcPr>
            <w:tcW w:w="31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16515" w14:textId="77777777" w:rsidR="00692850" w:rsidRDefault="00692850" w:rsidP="00692850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</w:p>
        </w:tc>
        <w:tc>
          <w:tcPr>
            <w:tcW w:w="2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5FD255" w14:textId="77777777" w:rsidR="00692850" w:rsidRDefault="00692850" w:rsidP="00692850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</w:p>
        </w:tc>
        <w:tc>
          <w:tcPr>
            <w:tcW w:w="19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502D0" w14:textId="77777777" w:rsidR="00692850" w:rsidRDefault="00692850" w:rsidP="00692850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</w:p>
        </w:tc>
        <w:tc>
          <w:tcPr>
            <w:tcW w:w="25" w:type="dxa"/>
            <w:tcBorders>
              <w:left w:val="single" w:sz="4" w:space="0" w:color="000000"/>
            </w:tcBorders>
            <w:shd w:val="clear" w:color="auto" w:fill="auto"/>
          </w:tcPr>
          <w:p w14:paraId="6A19A9D2" w14:textId="77777777" w:rsidR="00692850" w:rsidRDefault="00692850" w:rsidP="00692850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7594C955" w14:textId="77777777" w:rsidR="00692850" w:rsidRDefault="00692850" w:rsidP="00692850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56" w:type="dxa"/>
            <w:gridSpan w:val="3"/>
            <w:shd w:val="clear" w:color="auto" w:fill="auto"/>
          </w:tcPr>
          <w:p w14:paraId="67FCBF3B" w14:textId="77777777" w:rsidR="00692850" w:rsidRDefault="00692850" w:rsidP="00692850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</w:tr>
      <w:tr w:rsidR="00692850" w14:paraId="298F5F92" w14:textId="77777777" w:rsidTr="00692850">
        <w:trPr>
          <w:gridAfter w:val="1"/>
          <w:wAfter w:w="14" w:type="dxa"/>
          <w:trHeight w:val="77"/>
        </w:trPr>
        <w:tc>
          <w:tcPr>
            <w:tcW w:w="2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CC9863" w14:textId="77777777" w:rsidR="00692850" w:rsidRDefault="00692850" w:rsidP="00692850">
            <w:pPr>
              <w:numPr>
                <w:ilvl w:val="0"/>
                <w:numId w:val="2"/>
              </w:num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</w:p>
        </w:tc>
        <w:tc>
          <w:tcPr>
            <w:tcW w:w="31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FEF032" w14:textId="77777777" w:rsidR="00692850" w:rsidRDefault="00692850" w:rsidP="00692850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</w:p>
        </w:tc>
        <w:tc>
          <w:tcPr>
            <w:tcW w:w="2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18D1A" w14:textId="77777777" w:rsidR="00692850" w:rsidRDefault="00692850" w:rsidP="00692850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</w:p>
        </w:tc>
        <w:tc>
          <w:tcPr>
            <w:tcW w:w="19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9ED73E" w14:textId="77777777" w:rsidR="00692850" w:rsidRDefault="00692850" w:rsidP="00692850">
            <w:pPr>
              <w:snapToGrid w:val="0"/>
              <w:jc w:val="both"/>
              <w:rPr>
                <w:rFonts w:ascii="Cambria" w:eastAsia="Calibri" w:hAnsi="Cambria" w:cs="Cambria"/>
                <w:sz w:val="22"/>
                <w:szCs w:val="22"/>
              </w:rPr>
            </w:pPr>
          </w:p>
        </w:tc>
        <w:tc>
          <w:tcPr>
            <w:tcW w:w="25" w:type="dxa"/>
            <w:tcBorders>
              <w:left w:val="single" w:sz="4" w:space="0" w:color="000000"/>
            </w:tcBorders>
            <w:shd w:val="clear" w:color="auto" w:fill="auto"/>
          </w:tcPr>
          <w:p w14:paraId="33B4333A" w14:textId="77777777" w:rsidR="00692850" w:rsidRDefault="00692850" w:rsidP="00692850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231DF969" w14:textId="77777777" w:rsidR="00692850" w:rsidRDefault="00692850" w:rsidP="00692850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56" w:type="dxa"/>
            <w:gridSpan w:val="3"/>
            <w:shd w:val="clear" w:color="auto" w:fill="auto"/>
          </w:tcPr>
          <w:p w14:paraId="4FF5F39B" w14:textId="77777777" w:rsidR="00692850" w:rsidRDefault="00692850" w:rsidP="00692850">
            <w:pPr>
              <w:snapToGrid w:val="0"/>
              <w:rPr>
                <w:rFonts w:ascii="Cambria" w:hAnsi="Cambria" w:cs="Cambria"/>
                <w:sz w:val="22"/>
                <w:szCs w:val="22"/>
              </w:rPr>
            </w:pPr>
          </w:p>
        </w:tc>
      </w:tr>
    </w:tbl>
    <w:p w14:paraId="7C522AD8" w14:textId="77777777" w:rsidR="00185746" w:rsidRDefault="00185746" w:rsidP="00185746">
      <w:pPr>
        <w:jc w:val="both"/>
      </w:pPr>
    </w:p>
    <w:p w14:paraId="50182F4E" w14:textId="77777777" w:rsidR="007968C4" w:rsidRDefault="007968C4">
      <w:bookmarkStart w:id="0" w:name="_GoBack"/>
      <w:bookmarkEnd w:id="0"/>
    </w:p>
    <w:sectPr w:rsidR="007968C4">
      <w:footerReference w:type="default" r:id="rId8"/>
      <w:pgSz w:w="11906" w:h="16838"/>
      <w:pgMar w:top="1440" w:right="1080" w:bottom="1440" w:left="1080" w:header="720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99BD0" w14:textId="77777777" w:rsidR="000C013B" w:rsidRDefault="000C013B">
      <w:r>
        <w:separator/>
      </w:r>
    </w:p>
  </w:endnote>
  <w:endnote w:type="continuationSeparator" w:id="0">
    <w:p w14:paraId="3A9EA824" w14:textId="77777777" w:rsidR="000C013B" w:rsidRDefault="000C0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AAC67" w14:textId="77777777" w:rsidR="00B103A9" w:rsidRDefault="00185746">
    <w:pPr>
      <w:widowControl w:val="0"/>
      <w:jc w:val="right"/>
    </w:pPr>
    <w:r>
      <w:rPr>
        <w:rFonts w:ascii="Tahoma" w:hAnsi="Tahoma" w:cs="Tahoma"/>
        <w:b/>
        <w:bCs/>
        <w:i/>
        <w:iCs/>
        <w:sz w:val="16"/>
        <w:u w:val="single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rPr>
        <w:rFonts w:ascii="Tahoma" w:hAnsi="Tahoma" w:cs="Tahoma"/>
        <w:b/>
        <w:bCs/>
        <w:i/>
        <w:iCs/>
        <w:sz w:val="16"/>
        <w:u w:val="single"/>
      </w:rPr>
      <w:t xml:space="preserve"> of </w:t>
    </w:r>
    <w:fldSimple w:instr=" NUMPAGES \*Arabic ">
      <w:r>
        <w:rPr>
          <w:noProof/>
        </w:rPr>
        <w:t>18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285A2" w14:textId="77777777" w:rsidR="000C013B" w:rsidRDefault="000C013B">
      <w:r>
        <w:separator/>
      </w:r>
    </w:p>
  </w:footnote>
  <w:footnote w:type="continuationSeparator" w:id="0">
    <w:p w14:paraId="5A54BE46" w14:textId="77777777" w:rsidR="000C013B" w:rsidRDefault="000C0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ahoma" w:hAnsi="Tahoma" w:cs="Tahoma"/>
        <w:b/>
        <w:bCs/>
        <w:sz w:val="22"/>
        <w:szCs w:val="22"/>
        <w:shd w:val="clear" w:color="auto" w:fill="FFFF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Calibri" w:eastAsia="Times New Roman" w:hAnsi="Calibri" w:cs="Calibri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Cambria" w:hAnsi="Cambria" w:cs="Cambria"/>
        <w:sz w:val="22"/>
        <w:szCs w:val="22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AF24ED8"/>
    <w:multiLevelType w:val="hybridMultilevel"/>
    <w:tmpl w:val="8B3AB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0700D"/>
    <w:multiLevelType w:val="hybridMultilevel"/>
    <w:tmpl w:val="28C4736C"/>
    <w:lvl w:ilvl="0" w:tplc="D92C116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746"/>
    <w:rsid w:val="000C013B"/>
    <w:rsid w:val="00185746"/>
    <w:rsid w:val="005B5D59"/>
    <w:rsid w:val="00692850"/>
    <w:rsid w:val="007968C4"/>
    <w:rsid w:val="009D2157"/>
    <w:rsid w:val="00B26812"/>
    <w:rsid w:val="00B32009"/>
    <w:rsid w:val="00C07B84"/>
    <w:rsid w:val="00D30CFA"/>
    <w:rsid w:val="00E22EC6"/>
    <w:rsid w:val="00ED68F4"/>
    <w:rsid w:val="00FC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E90C"/>
  <w15:chartTrackingRefBased/>
  <w15:docId w15:val="{15607E8E-7D07-41CD-A689-AC4C6291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5746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89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STL-KT-Farhan</dc:creator>
  <cp:keywords/>
  <dc:description/>
  <cp:lastModifiedBy>Md. Jeshad</cp:lastModifiedBy>
  <cp:revision>6</cp:revision>
  <dcterms:created xsi:type="dcterms:W3CDTF">2022-03-21T04:31:00Z</dcterms:created>
  <dcterms:modified xsi:type="dcterms:W3CDTF">2022-03-21T05:37:00Z</dcterms:modified>
</cp:coreProperties>
</file>